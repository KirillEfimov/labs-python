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12697" w14:textId="77777777" w:rsidR="000217E7" w:rsidRPr="004334C9" w:rsidRDefault="000217E7" w:rsidP="000217E7">
      <w:pPr>
        <w:ind w:right="-1039"/>
        <w:jc w:val="center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b/>
          <w:bCs/>
          <w:sz w:val="28"/>
          <w:szCs w:val="28"/>
        </w:rPr>
        <w:t>Московский государственный технический</w:t>
      </w:r>
    </w:p>
    <w:p w14:paraId="10D23AD6" w14:textId="77777777" w:rsidR="000217E7" w:rsidRPr="004334C9" w:rsidRDefault="000217E7" w:rsidP="000217E7">
      <w:pPr>
        <w:spacing w:line="55" w:lineRule="exact"/>
        <w:rPr>
          <w:rFonts w:ascii="Arial" w:hAnsi="Arial" w:cs="Arial"/>
        </w:rPr>
      </w:pPr>
    </w:p>
    <w:p w14:paraId="6C27DE42" w14:textId="77777777" w:rsidR="000217E7" w:rsidRPr="004334C9" w:rsidRDefault="000217E7" w:rsidP="000217E7">
      <w:pPr>
        <w:ind w:right="-1039"/>
        <w:jc w:val="center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b/>
          <w:bCs/>
          <w:sz w:val="28"/>
          <w:szCs w:val="28"/>
        </w:rPr>
        <w:t>университет им. Н.Э. Баумана.</w:t>
      </w:r>
    </w:p>
    <w:p w14:paraId="508684DC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53A3C190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C45A2C1" w14:textId="77777777" w:rsidR="000217E7" w:rsidRPr="004334C9" w:rsidRDefault="000217E7" w:rsidP="000217E7">
      <w:pPr>
        <w:spacing w:line="225" w:lineRule="exact"/>
        <w:rPr>
          <w:rFonts w:ascii="Arial" w:hAnsi="Arial" w:cs="Arial"/>
        </w:rPr>
      </w:pPr>
    </w:p>
    <w:p w14:paraId="2681A01B" w14:textId="77777777" w:rsidR="000217E7" w:rsidRPr="004334C9" w:rsidRDefault="000217E7" w:rsidP="000217E7">
      <w:pPr>
        <w:ind w:left="210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Факультет «Информатика и системы управления»</w:t>
      </w:r>
    </w:p>
    <w:p w14:paraId="55E7E50E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C4B1B3C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28609BC6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1D44BFA4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7178BFB5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05F6762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270DF258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5D16E858" w14:textId="77777777" w:rsidR="000217E7" w:rsidRPr="004334C9" w:rsidRDefault="000217E7" w:rsidP="000217E7">
      <w:pPr>
        <w:spacing w:line="365" w:lineRule="exact"/>
        <w:rPr>
          <w:rFonts w:ascii="Arial" w:hAnsi="Arial" w:cs="Arial"/>
        </w:rPr>
      </w:pPr>
    </w:p>
    <w:p w14:paraId="52DC51A8" w14:textId="77777777" w:rsidR="000217E7" w:rsidRPr="004334C9" w:rsidRDefault="000217E7" w:rsidP="000217E7">
      <w:pPr>
        <w:ind w:left="146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Кафедра ИУ5. Курс «Разработка интернет приложений»</w:t>
      </w:r>
    </w:p>
    <w:p w14:paraId="69358421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51AC79F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2F68EC3D" w14:textId="77777777" w:rsidR="000217E7" w:rsidRPr="004334C9" w:rsidRDefault="000217E7" w:rsidP="000217E7">
      <w:pPr>
        <w:spacing w:line="225" w:lineRule="exact"/>
        <w:rPr>
          <w:rFonts w:ascii="Arial" w:hAnsi="Arial" w:cs="Arial"/>
        </w:rPr>
      </w:pPr>
    </w:p>
    <w:p w14:paraId="673BB2F4" w14:textId="77777777" w:rsidR="000217E7" w:rsidRPr="004334C9" w:rsidRDefault="000217E7" w:rsidP="000217E7">
      <w:pPr>
        <w:ind w:right="-479"/>
        <w:jc w:val="center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Отчет по лабораторной работе №</w:t>
      </w:r>
      <w:r>
        <w:rPr>
          <w:rFonts w:ascii="Arial" w:eastAsia="Gabriola" w:hAnsi="Arial" w:cs="Arial"/>
          <w:sz w:val="28"/>
          <w:szCs w:val="28"/>
        </w:rPr>
        <w:t>5</w:t>
      </w:r>
    </w:p>
    <w:p w14:paraId="784D2FD3" w14:textId="77777777" w:rsidR="000217E7" w:rsidRPr="004334C9" w:rsidRDefault="000217E7" w:rsidP="000217E7">
      <w:pPr>
        <w:spacing w:line="55" w:lineRule="exact"/>
        <w:rPr>
          <w:rFonts w:ascii="Arial" w:hAnsi="Arial" w:cs="Arial"/>
        </w:rPr>
      </w:pPr>
    </w:p>
    <w:p w14:paraId="4430B527" w14:textId="77777777" w:rsidR="000217E7" w:rsidRPr="006B45FE" w:rsidRDefault="000217E7" w:rsidP="000217E7">
      <w:pPr>
        <w:ind w:left="3500"/>
        <w:rPr>
          <w:rFonts w:ascii="Arial" w:eastAsia="Gabriola" w:hAnsi="Arial" w:cs="Arial"/>
          <w:b/>
          <w:bCs/>
          <w:color w:val="00000A"/>
          <w:sz w:val="28"/>
          <w:szCs w:val="28"/>
        </w:rPr>
      </w:pPr>
      <w:r>
        <w:rPr>
          <w:rFonts w:ascii="Arial" w:eastAsia="Gabriola" w:hAnsi="Arial" w:cs="Arial"/>
          <w:b/>
          <w:bCs/>
          <w:color w:val="00000A"/>
          <w:sz w:val="28"/>
          <w:szCs w:val="28"/>
        </w:rPr>
        <w:t>«</w:t>
      </w:r>
      <w:r>
        <w:rPr>
          <w:rFonts w:ascii="Arial" w:eastAsia="Gabriola" w:hAnsi="Arial" w:cs="Arial"/>
          <w:b/>
          <w:bCs/>
          <w:color w:val="00000A"/>
          <w:sz w:val="28"/>
          <w:szCs w:val="28"/>
          <w:lang w:val="en-US"/>
        </w:rPr>
        <w:t>JavaScript</w:t>
      </w:r>
      <w:r w:rsidRPr="004334C9">
        <w:rPr>
          <w:rFonts w:ascii="Arial" w:eastAsia="Gabriola" w:hAnsi="Arial" w:cs="Arial"/>
          <w:b/>
          <w:bCs/>
          <w:color w:val="00000A"/>
          <w:sz w:val="28"/>
          <w:szCs w:val="28"/>
        </w:rPr>
        <w:t>»</w:t>
      </w:r>
    </w:p>
    <w:p w14:paraId="1BA26A9E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0E0F3E2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10F8FFB1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B75F3EE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71BC801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FD4A056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5B17D224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BE5932F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714C3F53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15263769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76286C1E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07C8A4DA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768ECAD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F4C8C80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6B6FAAB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74BB48BC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FE25399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8AE05CD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07214E8F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23CF898F" w14:textId="77777777" w:rsidR="000217E7" w:rsidRPr="004334C9" w:rsidRDefault="000217E7" w:rsidP="000217E7">
      <w:pPr>
        <w:spacing w:line="245" w:lineRule="exact"/>
        <w:rPr>
          <w:rFonts w:ascii="Arial" w:hAnsi="Arial" w:cs="Arial"/>
        </w:rPr>
      </w:pPr>
    </w:p>
    <w:p w14:paraId="6BDD02F8" w14:textId="77777777" w:rsidR="000217E7" w:rsidRPr="004334C9" w:rsidRDefault="000217E7" w:rsidP="000217E7">
      <w:pPr>
        <w:tabs>
          <w:tab w:val="left" w:pos="6300"/>
        </w:tabs>
        <w:ind w:left="26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Выполнил:</w:t>
      </w:r>
      <w:r w:rsidRPr="004334C9">
        <w:rPr>
          <w:rFonts w:ascii="Arial" w:hAnsi="Arial" w:cs="Arial"/>
          <w:sz w:val="20"/>
          <w:szCs w:val="20"/>
        </w:rPr>
        <w:tab/>
      </w:r>
      <w:r w:rsidRPr="004334C9">
        <w:rPr>
          <w:rFonts w:ascii="Arial" w:eastAsia="Gabriola" w:hAnsi="Arial" w:cs="Arial"/>
          <w:sz w:val="28"/>
          <w:szCs w:val="28"/>
        </w:rPr>
        <w:t>Проверил:</w:t>
      </w:r>
    </w:p>
    <w:p w14:paraId="18C7E400" w14:textId="77777777" w:rsidR="000217E7" w:rsidRPr="004334C9" w:rsidRDefault="000217E7" w:rsidP="000217E7">
      <w:pPr>
        <w:spacing w:line="7" w:lineRule="exact"/>
        <w:rPr>
          <w:rFonts w:ascii="Arial" w:hAnsi="Arial" w:cs="Arial"/>
        </w:rPr>
      </w:pPr>
    </w:p>
    <w:p w14:paraId="478289E0" w14:textId="77777777" w:rsidR="000217E7" w:rsidRPr="004334C9" w:rsidRDefault="000217E7" w:rsidP="000217E7">
      <w:pPr>
        <w:tabs>
          <w:tab w:val="left" w:pos="7080"/>
        </w:tabs>
        <w:ind w:left="70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студент группы ИУ5-52</w:t>
      </w:r>
      <w:r w:rsidRPr="004334C9">
        <w:rPr>
          <w:rFonts w:ascii="Arial" w:hAnsi="Arial" w:cs="Arial"/>
          <w:sz w:val="20"/>
          <w:szCs w:val="20"/>
        </w:rPr>
        <w:tab/>
      </w:r>
      <w:r w:rsidRPr="004334C9">
        <w:rPr>
          <w:rFonts w:ascii="Arial" w:eastAsia="Gabriola" w:hAnsi="Arial" w:cs="Arial"/>
          <w:sz w:val="28"/>
          <w:szCs w:val="28"/>
        </w:rPr>
        <w:t>доцент каф. ИУ5</w:t>
      </w:r>
    </w:p>
    <w:p w14:paraId="75F020DA" w14:textId="77777777" w:rsidR="000217E7" w:rsidRPr="004334C9" w:rsidRDefault="000217E7" w:rsidP="000217E7">
      <w:pPr>
        <w:spacing w:line="7" w:lineRule="exact"/>
        <w:rPr>
          <w:rFonts w:ascii="Arial" w:hAnsi="Arial" w:cs="Arial"/>
        </w:rPr>
      </w:pPr>
    </w:p>
    <w:p w14:paraId="18293A2B" w14:textId="77777777" w:rsidR="000217E7" w:rsidRPr="004334C9" w:rsidRDefault="000217E7" w:rsidP="000217E7">
      <w:pPr>
        <w:tabs>
          <w:tab w:val="left" w:pos="7320"/>
        </w:tabs>
        <w:ind w:left="184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Ефимов К.А.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proofErr w:type="spellStart"/>
      <w:r>
        <w:rPr>
          <w:rFonts w:ascii="Arial" w:eastAsia="Gabriola" w:hAnsi="Arial" w:cs="Arial"/>
          <w:sz w:val="28"/>
          <w:szCs w:val="28"/>
        </w:rPr>
        <w:t>Гапанюк</w:t>
      </w:r>
      <w:proofErr w:type="spellEnd"/>
      <w:r>
        <w:rPr>
          <w:rFonts w:ascii="Arial" w:eastAsia="Gabriola" w:hAnsi="Arial" w:cs="Arial"/>
          <w:sz w:val="28"/>
          <w:szCs w:val="28"/>
        </w:rPr>
        <w:t xml:space="preserve"> Ю.Е.</w:t>
      </w:r>
    </w:p>
    <w:p w14:paraId="00A9378D" w14:textId="77777777" w:rsidR="000217E7" w:rsidRPr="004334C9" w:rsidRDefault="000217E7" w:rsidP="000217E7">
      <w:pPr>
        <w:spacing w:line="7" w:lineRule="exact"/>
        <w:rPr>
          <w:rFonts w:ascii="Arial" w:hAnsi="Arial" w:cs="Arial"/>
        </w:rPr>
      </w:pPr>
    </w:p>
    <w:p w14:paraId="76C4CAFA" w14:textId="77777777" w:rsidR="000217E7" w:rsidRPr="004334C9" w:rsidRDefault="000217E7" w:rsidP="000217E7">
      <w:pPr>
        <w:tabs>
          <w:tab w:val="left" w:pos="6300"/>
        </w:tabs>
        <w:ind w:left="26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Подпись и дата:</w:t>
      </w:r>
      <w:r w:rsidRPr="004334C9">
        <w:rPr>
          <w:rFonts w:ascii="Arial" w:hAnsi="Arial" w:cs="Arial"/>
          <w:sz w:val="20"/>
          <w:szCs w:val="20"/>
        </w:rPr>
        <w:tab/>
      </w:r>
      <w:r w:rsidRPr="004334C9">
        <w:rPr>
          <w:rFonts w:ascii="Arial" w:eastAsia="Gabriola" w:hAnsi="Arial" w:cs="Arial"/>
          <w:sz w:val="28"/>
          <w:szCs w:val="28"/>
        </w:rPr>
        <w:t>Подпись и дата:</w:t>
      </w:r>
    </w:p>
    <w:p w14:paraId="76ABBFD8" w14:textId="77777777" w:rsidR="000217E7" w:rsidRPr="004334C9" w:rsidRDefault="000217E7" w:rsidP="000217E7">
      <w:pPr>
        <w:rPr>
          <w:rFonts w:ascii="Arial" w:hAnsi="Arial" w:cs="Arial"/>
        </w:rPr>
        <w:sectPr w:rsidR="000217E7" w:rsidRPr="004334C9">
          <w:pgSz w:w="11900" w:h="16840"/>
          <w:pgMar w:top="964" w:right="1340" w:bottom="737" w:left="1440" w:header="0" w:footer="0" w:gutter="0"/>
          <w:cols w:space="720" w:equalWidth="0">
            <w:col w:w="9120"/>
          </w:cols>
        </w:sectPr>
      </w:pPr>
    </w:p>
    <w:p w14:paraId="35EBC3EB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0C7F15A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0182E184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151233F0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765F2D64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3C5D4B4E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621EB5D7" w14:textId="77777777" w:rsidR="000217E7" w:rsidRPr="004334C9" w:rsidRDefault="000217E7" w:rsidP="000217E7">
      <w:pPr>
        <w:spacing w:line="200" w:lineRule="exact"/>
        <w:rPr>
          <w:rFonts w:ascii="Arial" w:hAnsi="Arial" w:cs="Arial"/>
        </w:rPr>
      </w:pPr>
    </w:p>
    <w:p w14:paraId="4F32F663" w14:textId="77777777" w:rsidR="000217E7" w:rsidRPr="004334C9" w:rsidRDefault="000217E7" w:rsidP="000217E7">
      <w:pPr>
        <w:spacing w:line="317" w:lineRule="exact"/>
        <w:rPr>
          <w:rFonts w:ascii="Arial" w:hAnsi="Arial" w:cs="Arial"/>
        </w:rPr>
      </w:pPr>
    </w:p>
    <w:p w14:paraId="71230269" w14:textId="77777777" w:rsidR="000217E7" w:rsidRPr="004334C9" w:rsidRDefault="000217E7" w:rsidP="000217E7">
      <w:pPr>
        <w:ind w:left="3880"/>
        <w:rPr>
          <w:rFonts w:ascii="Arial" w:hAnsi="Arial" w:cs="Arial"/>
          <w:sz w:val="20"/>
          <w:szCs w:val="20"/>
        </w:rPr>
      </w:pPr>
      <w:r w:rsidRPr="004334C9">
        <w:rPr>
          <w:rFonts w:ascii="Arial" w:eastAsia="Gabriola" w:hAnsi="Arial" w:cs="Arial"/>
          <w:sz w:val="28"/>
          <w:szCs w:val="28"/>
        </w:rPr>
        <w:t>Москва, 2017 г.</w:t>
      </w:r>
    </w:p>
    <w:p w14:paraId="67207D2A" w14:textId="77777777" w:rsidR="000217E7" w:rsidRPr="004334C9" w:rsidRDefault="000217E7" w:rsidP="000217E7">
      <w:pPr>
        <w:spacing w:line="20" w:lineRule="exact"/>
        <w:rPr>
          <w:rFonts w:ascii="Arial" w:hAnsi="Arial" w:cs="Arial"/>
        </w:rPr>
      </w:pPr>
      <w:r w:rsidRPr="004334C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0" allowOverlap="1" wp14:anchorId="0CE6A1DE" wp14:editId="06DC7295">
            <wp:simplePos x="0" y="0"/>
            <wp:positionH relativeFrom="column">
              <wp:posOffset>166370</wp:posOffset>
            </wp:positionH>
            <wp:positionV relativeFrom="paragraph">
              <wp:posOffset>11430</wp:posOffset>
            </wp:positionV>
            <wp:extent cx="575818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6E9A62" w14:textId="77777777" w:rsidR="000217E7" w:rsidRPr="004334C9" w:rsidRDefault="000217E7" w:rsidP="000217E7">
      <w:pPr>
        <w:rPr>
          <w:rFonts w:ascii="Arial" w:hAnsi="Arial" w:cs="Arial"/>
        </w:rPr>
        <w:sectPr w:rsidR="000217E7" w:rsidRPr="004334C9">
          <w:type w:val="continuous"/>
          <w:pgSz w:w="11900" w:h="16840"/>
          <w:pgMar w:top="964" w:right="1340" w:bottom="737" w:left="1440" w:header="0" w:footer="0" w:gutter="0"/>
          <w:cols w:space="720" w:equalWidth="0">
            <w:col w:w="9120"/>
          </w:cols>
        </w:sectPr>
      </w:pPr>
    </w:p>
    <w:p w14:paraId="0225918C" w14:textId="77777777" w:rsidR="000217E7" w:rsidRDefault="000217E7" w:rsidP="000217E7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53"/>
          <w:szCs w:val="53"/>
          <w:lang w:eastAsia="en-US"/>
        </w:rPr>
        <w:lastRenderedPageBreak/>
        <w:t xml:space="preserve">Задание и порядок выполнения </w:t>
      </w:r>
    </w:p>
    <w:p w14:paraId="764D6992" w14:textId="77777777" w:rsid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Разработать приложение для построения графиков тригонометрических функций на языке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Javascript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с HTML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интерфейсом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. </w:t>
      </w:r>
    </w:p>
    <w:p w14:paraId="12D7EB59" w14:textId="77777777" w:rsid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Ход работы: </w:t>
      </w:r>
    </w:p>
    <w:p w14:paraId="006C6FB5" w14:textId="77777777" w:rsidR="000217E7" w:rsidRDefault="000217E7" w:rsidP="000217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Ознакомиться с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теоретическои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частью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5B0612F9" w14:textId="77777777" w:rsidR="000217E7" w:rsidRDefault="000217E7" w:rsidP="000217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Создайте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новыи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проект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PyCharm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тип проекта: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Pure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Python</w:t>
      </w:r>
      <w:proofErr w:type="spellEnd"/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(мы не будем использовать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Python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в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этои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работе, просто это позволяет создать абсолютно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пустои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проект без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зависимостеи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1312B859" w14:textId="77777777" w:rsidR="000217E7" w:rsidRDefault="000217E7" w:rsidP="000217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Добавьте в проект 2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файла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: a. index.html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b. index.js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5036DDC3" w14:textId="77777777" w:rsidR="000217E7" w:rsidRDefault="000217E7" w:rsidP="000217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Сверстайте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страницу со следующими элементами: </w:t>
      </w:r>
    </w:p>
    <w:p w14:paraId="63E65ADA" w14:textId="77777777" w:rsidR="000217E7" w:rsidRDefault="000217E7" w:rsidP="000217E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>два поля ввода для области определения аргумента (&lt;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input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&gt;)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1738554F" w14:textId="77777777" w:rsidR="000217E7" w:rsidRDefault="000217E7" w:rsidP="000217E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>поле для ввода функции (&lt;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input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&gt;)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72D71B1" w14:textId="77777777" w:rsidR="000217E7" w:rsidRDefault="000217E7" w:rsidP="000217E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>кнопка “Построить график” (&lt;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button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&gt;)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556F83C4" w14:textId="77777777" w:rsidR="000217E7" w:rsidRDefault="000217E7" w:rsidP="000217E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>поле вывода графика (&lt;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div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&gt;)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321EE8B2" w14:textId="77777777" w:rsidR="000217E7" w:rsidRDefault="000217E7" w:rsidP="000217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При помощи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css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укажите размеры блока графика, отличные от нуля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6D1BD1E" w14:textId="77777777" w:rsidR="000217E7" w:rsidRDefault="000217E7" w:rsidP="000217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Присвойте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каждому полю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уникальныи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class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(например,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from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to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fun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output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и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т.д.)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17511A8B" w14:textId="77777777" w:rsidR="000217E7" w:rsidRDefault="000217E7" w:rsidP="000217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 xml:space="preserve"> </w:t>
      </w:r>
    </w:p>
    <w:p w14:paraId="1D73F687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Убедитесь, что ваша страница отображается в браузере нормально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04C55D15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Подключите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jQuery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flot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и ваш скрипт в index.html, используя теги &lt;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script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&gt;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&lt;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script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src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>=</w:t>
      </w:r>
      <w:r>
        <w:rPr>
          <w:rFonts w:ascii="Times" w:hAnsi="Times" w:cs="Times"/>
          <w:color w:val="262626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"https://code.jquery.com/jquery-2.2.4.min.js"&gt;</w:t>
      </w:r>
      <w:r>
        <w:rPr>
          <w:rFonts w:ascii="Times" w:hAnsi="Times" w:cs="Times"/>
          <w:color w:val="262626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&lt;/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script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&gt;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&lt;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script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src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>=</w:t>
      </w:r>
      <w:r>
        <w:rPr>
          <w:rFonts w:ascii="Times" w:hAnsi="Times" w:cs="Times"/>
          <w:color w:val="262626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"https://cdnjs.cloudflare.com/ajax/libs/flot/0.8.3/jquery.flot.js"&gt;</w:t>
      </w:r>
      <w:r>
        <w:rPr>
          <w:rFonts w:ascii="Times" w:hAnsi="Times" w:cs="Times"/>
          <w:color w:val="262626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&lt;/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script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&gt;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22909F69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Переходим к разработке скрипта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21403C23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Дождитесь загрузки страницы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>$(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function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{ // ...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})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384FDF03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Найдите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все элементы управления на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вашеи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странице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var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$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from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= $(‘.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from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);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B2B36D3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Подпишитесь на событие нажатия кнопки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>$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button.click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>(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onClick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);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73E33A74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Отмените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действие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по-умолчанию (отправку формы)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e.preventDefault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F467371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Получите значения из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полеи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ввода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>$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from.val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7CC7A744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Не забудьте преобразовать числовые значения из строк в числа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parseFloat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parseInt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1268C73A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Создайте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массив пар значений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const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points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= [[x1, y1], ..., [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xn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yn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]];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58AFC8B9" w14:textId="77777777" w:rsidR="000217E7" w:rsidRDefault="000217E7" w:rsidP="000217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Для того, чтобы получить значение функции,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заданнои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в виде строки,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используйте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функцию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eval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b/>
          <w:bCs/>
          <w:color w:val="107902"/>
          <w:sz w:val="29"/>
          <w:szCs w:val="29"/>
          <w:lang w:eastAsia="en-US"/>
        </w:rPr>
        <w:t>const</w:t>
      </w:r>
      <w:proofErr w:type="spellEnd"/>
      <w:r>
        <w:rPr>
          <w:rFonts w:ascii="Times" w:hAnsi="Times" w:cs="Times"/>
          <w:color w:val="107902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x = </w:t>
      </w:r>
      <w:r>
        <w:rPr>
          <w:rFonts w:ascii="Arial" w:hAnsi="Arial" w:cs="Arial"/>
          <w:b/>
          <w:bCs/>
          <w:color w:val="5100E9"/>
          <w:sz w:val="29"/>
          <w:szCs w:val="29"/>
          <w:lang w:eastAsia="en-US"/>
        </w:rPr>
        <w:t>0.1</w:t>
      </w:r>
      <w:r>
        <w:rPr>
          <w:rFonts w:ascii="Times" w:hAnsi="Times" w:cs="Times"/>
          <w:color w:val="5100E9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;</w:t>
      </w:r>
      <w:r>
        <w:rPr>
          <w:rFonts w:ascii="MS Mincho" w:eastAsia="MS Mincho" w:hAnsi="MS Mincho" w:cs="MS Mincho"/>
          <w:color w:val="262626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b/>
          <w:bCs/>
          <w:color w:val="107902"/>
          <w:sz w:val="29"/>
          <w:szCs w:val="29"/>
          <w:lang w:eastAsia="en-US"/>
        </w:rPr>
        <w:t>const</w:t>
      </w:r>
      <w:proofErr w:type="spellEnd"/>
      <w:r>
        <w:rPr>
          <w:rFonts w:ascii="Times" w:hAnsi="Times" w:cs="Times"/>
          <w:color w:val="107902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fun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 = '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Math.sin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>(x)';</w:t>
      </w:r>
      <w:r>
        <w:rPr>
          <w:rFonts w:ascii="Times" w:hAnsi="Times" w:cs="Times"/>
          <w:color w:val="262626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07902"/>
          <w:sz w:val="29"/>
          <w:szCs w:val="29"/>
          <w:lang w:eastAsia="en-US"/>
        </w:rPr>
        <w:t>const</w:t>
      </w:r>
      <w:proofErr w:type="spellEnd"/>
      <w:r>
        <w:rPr>
          <w:rFonts w:ascii="Times" w:hAnsi="Times" w:cs="Times"/>
          <w:color w:val="107902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y = </w:t>
      </w:r>
      <w:proofErr w:type="spellStart"/>
      <w:r>
        <w:rPr>
          <w:rFonts w:ascii="Arial" w:hAnsi="Arial" w:cs="Arial"/>
          <w:color w:val="0D5F18"/>
          <w:sz w:val="29"/>
          <w:szCs w:val="29"/>
          <w:lang w:eastAsia="en-US"/>
        </w:rPr>
        <w:t>eval</w:t>
      </w:r>
      <w:proofErr w:type="spellEnd"/>
      <w:r>
        <w:rPr>
          <w:rFonts w:ascii="Times" w:hAnsi="Times" w:cs="Times"/>
          <w:color w:val="0D5F18"/>
          <w:sz w:val="29"/>
          <w:szCs w:val="29"/>
          <w:lang w:eastAsia="en-US"/>
        </w:rPr>
        <w:t xml:space="preserve"> </w:t>
      </w:r>
      <w:r>
        <w:rPr>
          <w:rFonts w:ascii="Arial" w:hAnsi="Arial" w:cs="Arial"/>
          <w:color w:val="262626"/>
          <w:sz w:val="29"/>
          <w:szCs w:val="29"/>
          <w:lang w:eastAsia="en-US"/>
        </w:rPr>
        <w:t>(</w:t>
      </w:r>
      <w:proofErr w:type="spellStart"/>
      <w:r>
        <w:rPr>
          <w:rFonts w:ascii="Arial" w:hAnsi="Arial" w:cs="Arial"/>
          <w:color w:val="262626"/>
          <w:sz w:val="29"/>
          <w:szCs w:val="29"/>
          <w:lang w:eastAsia="en-US"/>
        </w:rPr>
        <w:t>fun</w:t>
      </w:r>
      <w:proofErr w:type="spellEnd"/>
      <w:r>
        <w:rPr>
          <w:rFonts w:ascii="Arial" w:hAnsi="Arial" w:cs="Arial"/>
          <w:color w:val="262626"/>
          <w:sz w:val="29"/>
          <w:szCs w:val="29"/>
          <w:lang w:eastAsia="en-US"/>
        </w:rPr>
        <w:t xml:space="preserve">);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AB43413" w14:textId="77777777" w:rsid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18.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Постройте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график по точкам </w:t>
      </w:r>
      <w:r>
        <w:rPr>
          <w:rFonts w:ascii="Times" w:hAnsi="Times" w:cs="Times"/>
          <w:color w:val="262626"/>
          <w:sz w:val="26"/>
          <w:szCs w:val="26"/>
          <w:lang w:eastAsia="en-US"/>
        </w:rPr>
        <w:t xml:space="preserve">$. </w:t>
      </w:r>
      <w:proofErr w:type="spellStart"/>
      <w:r>
        <w:rPr>
          <w:rFonts w:ascii="Times" w:hAnsi="Times" w:cs="Times"/>
          <w:color w:val="654792"/>
          <w:sz w:val="26"/>
          <w:szCs w:val="26"/>
          <w:lang w:eastAsia="en-US"/>
        </w:rPr>
        <w:t>plot</w:t>
      </w:r>
      <w:proofErr w:type="spellEnd"/>
      <w:r>
        <w:rPr>
          <w:rFonts w:ascii="Times" w:hAnsi="Times" w:cs="Times"/>
          <w:color w:val="654792"/>
          <w:sz w:val="26"/>
          <w:szCs w:val="26"/>
          <w:lang w:eastAsia="en-US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eastAsia="en-US"/>
        </w:rPr>
        <w:t xml:space="preserve">( </w:t>
      </w:r>
      <w:r>
        <w:rPr>
          <w:rFonts w:ascii="Times" w:hAnsi="Times" w:cs="Times"/>
          <w:color w:val="654792"/>
          <w:sz w:val="26"/>
          <w:szCs w:val="26"/>
          <w:lang w:eastAsia="en-US"/>
        </w:rPr>
        <w:t xml:space="preserve">$ </w:t>
      </w:r>
      <w:proofErr w:type="spellStart"/>
      <w:r>
        <w:rPr>
          <w:rFonts w:ascii="Times" w:hAnsi="Times" w:cs="Times"/>
          <w:color w:val="262626"/>
          <w:sz w:val="26"/>
          <w:szCs w:val="26"/>
          <w:lang w:eastAsia="en-US"/>
        </w:rPr>
        <w:t>output</w:t>
      </w:r>
      <w:proofErr w:type="spellEnd"/>
      <w:r>
        <w:rPr>
          <w:rFonts w:ascii="Times" w:hAnsi="Times" w:cs="Times"/>
          <w:color w:val="262626"/>
          <w:sz w:val="26"/>
          <w:szCs w:val="26"/>
          <w:lang w:eastAsia="en-US"/>
        </w:rPr>
        <w:t xml:space="preserve">, [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points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eastAsia="en-US"/>
        </w:rPr>
        <w:t>]</w:t>
      </w:r>
      <w:r>
        <w:rPr>
          <w:rFonts w:ascii="Times" w:hAnsi="Times" w:cs="Times"/>
          <w:color w:val="000000"/>
          <w:sz w:val="29"/>
          <w:szCs w:val="29"/>
          <w:lang w:eastAsia="en-US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eastAsia="en-US"/>
        </w:rPr>
        <w:t xml:space="preserve">, {}); </w:t>
      </w:r>
    </w:p>
    <w:p w14:paraId="1E3EB910" w14:textId="77777777" w:rsidR="000217E7" w:rsidRDefault="000217E7" w:rsidP="000217E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Проверьте правильность работы приложения, в случае проблем,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воспользуйтесь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отладчиком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Chrome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DevTools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74E4D76" w14:textId="77777777" w:rsidR="000217E7" w:rsidRDefault="000217E7" w:rsidP="000217E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Проверьте построение графиков функций: a.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Math.sin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(x)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b.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Math.random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c.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Math.exp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(x)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41FE9FFA" w14:textId="77777777" w:rsidR="000217E7" w:rsidRDefault="000217E7" w:rsidP="000217E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Выведите название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построеннои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̆ функции в легенду: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103CC0"/>
          <w:sz w:val="29"/>
          <w:szCs w:val="29"/>
          <w:lang w:eastAsia="en-US"/>
        </w:rPr>
        <w:t xml:space="preserve">http://www.flotcharts.org/flot/examples/basic-options/index.html 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</w:p>
    <w:p w14:paraId="604C1A2D" w14:textId="77777777" w:rsidR="000217E7" w:rsidRPr="000217E7" w:rsidRDefault="000217E7" w:rsidP="000217E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eastAsia="en-US"/>
        </w:rPr>
      </w:pPr>
      <w:r>
        <w:rPr>
          <w:rFonts w:ascii="Arial" w:hAnsi="Arial" w:cs="Arial"/>
          <w:color w:val="000000"/>
          <w:sz w:val="29"/>
          <w:szCs w:val="29"/>
          <w:lang w:eastAsia="en-US"/>
        </w:rPr>
        <w:t>Дополнительное задание: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сделайте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анимацию графика функции как на осциллографе</w:t>
      </w:r>
      <w:r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для этого по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таймеру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setInterval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/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clearInterval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()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перестраивайте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график функции, прибавляя к </w:t>
      </w:r>
      <w:r>
        <w:rPr>
          <w:rFonts w:ascii="Arial" w:hAnsi="Arial" w:cs="Arial"/>
          <w:b/>
          <w:bCs/>
          <w:i/>
          <w:iCs/>
          <w:color w:val="000000"/>
          <w:sz w:val="29"/>
          <w:szCs w:val="29"/>
          <w:lang w:eastAsia="en-US"/>
        </w:rPr>
        <w:t xml:space="preserve">x </w:t>
      </w:r>
      <w:proofErr w:type="spellStart"/>
      <w:r>
        <w:rPr>
          <w:rFonts w:ascii="Arial" w:hAnsi="Arial" w:cs="Arial"/>
          <w:color w:val="000000"/>
          <w:sz w:val="29"/>
          <w:szCs w:val="29"/>
          <w:lang w:eastAsia="en-US"/>
        </w:rPr>
        <w:t>изменяющийся</w:t>
      </w:r>
      <w:proofErr w:type="spellEnd"/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 коэффициент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9"/>
          <w:szCs w:val="29"/>
          <w:lang w:eastAsia="en-US"/>
        </w:rPr>
        <w:t>dx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9"/>
          <w:szCs w:val="29"/>
          <w:lang w:eastAsia="en-US"/>
        </w:rPr>
        <w:t xml:space="preserve"> </w:t>
      </w:r>
    </w:p>
    <w:p w14:paraId="629520D0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620" w:lineRule="atLeast"/>
        <w:ind w:left="360"/>
        <w:rPr>
          <w:rFonts w:ascii="Times" w:hAnsi="Times" w:cs="Times"/>
          <w:color w:val="000000"/>
          <w:lang w:eastAsia="en-US"/>
        </w:rPr>
      </w:pPr>
      <w:r w:rsidRPr="000217E7">
        <w:rPr>
          <w:rFonts w:ascii="Arial" w:hAnsi="Arial" w:cs="Arial"/>
          <w:color w:val="000000"/>
          <w:sz w:val="53"/>
          <w:szCs w:val="53"/>
          <w:lang w:eastAsia="en-US"/>
        </w:rPr>
        <w:t xml:space="preserve">Теория </w:t>
      </w:r>
      <w:r w:rsidRPr="000217E7">
        <w:rPr>
          <w:rFonts w:ascii="Arial" w:hAnsi="Arial" w:cs="Arial"/>
          <w:color w:val="000000"/>
          <w:sz w:val="53"/>
          <w:szCs w:val="53"/>
          <w:lang w:eastAsia="en-US"/>
        </w:rPr>
        <w:t xml:space="preserve"> </w:t>
      </w:r>
    </w:p>
    <w:p w14:paraId="0E18BE0E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480" w:lineRule="atLeast"/>
        <w:ind w:left="360"/>
        <w:rPr>
          <w:rFonts w:ascii="Times" w:hAnsi="Times" w:cs="Times"/>
          <w:color w:val="000000"/>
          <w:lang w:eastAsia="en-US"/>
        </w:rPr>
      </w:pPr>
      <w:proofErr w:type="spellStart"/>
      <w:r w:rsidRPr="000217E7">
        <w:rPr>
          <w:rFonts w:ascii="Arial" w:hAnsi="Arial" w:cs="Arial"/>
          <w:color w:val="000000"/>
          <w:sz w:val="42"/>
          <w:szCs w:val="42"/>
          <w:lang w:eastAsia="en-US"/>
        </w:rPr>
        <w:t>Javascript</w:t>
      </w:r>
      <w:proofErr w:type="spellEnd"/>
      <w:r w:rsidRPr="000217E7">
        <w:rPr>
          <w:rFonts w:ascii="Arial" w:hAnsi="Arial" w:cs="Arial"/>
          <w:color w:val="000000"/>
          <w:sz w:val="42"/>
          <w:szCs w:val="42"/>
          <w:lang w:eastAsia="en-US"/>
        </w:rPr>
        <w:t xml:space="preserve"> </w:t>
      </w:r>
    </w:p>
    <w:p w14:paraId="663FE78A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" w:hAnsi="Times" w:cs="Times"/>
          <w:color w:val="000000"/>
          <w:lang w:eastAsia="en-US"/>
        </w:rPr>
      </w:pP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JavaScript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обычно используется как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встраиваемыи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̆ язык для программного доступа к объектам приложений. Наиболее широкое применение находит в браузерах как язык сценариев для придания интерактивности веб-страницам.</w:t>
      </w:r>
      <w:r w:rsidRPr="000217E7">
        <w:rPr>
          <w:rFonts w:ascii="MS Mincho" w:eastAsia="MS Mincho" w:hAnsi="MS Mincho" w:cs="MS Mincho"/>
          <w:color w:val="000000"/>
          <w:sz w:val="29"/>
          <w:szCs w:val="29"/>
          <w:lang w:eastAsia="en-US"/>
        </w:rPr>
        <w:t> </w:t>
      </w:r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прототипное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программирование, функции как объекты первого класса. </w:t>
      </w:r>
    </w:p>
    <w:p w14:paraId="3CA28BC6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" w:hAnsi="Times" w:cs="Times"/>
          <w:color w:val="000000"/>
          <w:lang w:eastAsia="en-US"/>
        </w:rPr>
      </w:pP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Javascript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обычно выполняется на стороне клиента, в браузере. С помощью JS можно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взаимодействовать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с DOM (дерево HTML элементов)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текущеи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̆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открытои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̆ страницы, управлять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навигациеи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̆, отправлять данные на сервер (AJAX) и получать обратно. </w:t>
      </w:r>
    </w:p>
    <w:p w14:paraId="42D90152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" w:hAnsi="Times" w:cs="Times"/>
          <w:color w:val="000000"/>
          <w:lang w:eastAsia="en-US"/>
        </w:rPr>
      </w:pPr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Однако браузер является лишь окружением для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Javascript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, предоставляя ему своё API.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Javascript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также может использоваться и как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серверныи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̆ язык, аналогично, например,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Python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(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Django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,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Tornado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) или C# (ASP .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Net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). Также возможно собрать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standalone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десктопное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приложение аналогично C++ (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Qt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) или C# (WPF). Однако это уже скорее экзотика. </w:t>
      </w:r>
    </w:p>
    <w:p w14:paraId="1A149131" w14:textId="77777777" w:rsid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Arial" w:hAnsi="Arial" w:cs="Arial"/>
          <w:color w:val="103CC0"/>
          <w:sz w:val="29"/>
          <w:szCs w:val="29"/>
          <w:lang w:eastAsia="en-US"/>
        </w:rPr>
      </w:pPr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Отличное руководство по JS можно </w:t>
      </w:r>
      <w:proofErr w:type="spellStart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>найти</w:t>
      </w:r>
      <w:proofErr w:type="spellEnd"/>
      <w:r w:rsidRPr="000217E7">
        <w:rPr>
          <w:rFonts w:ascii="Arial" w:hAnsi="Arial" w:cs="Arial"/>
          <w:color w:val="000000"/>
          <w:sz w:val="29"/>
          <w:szCs w:val="29"/>
          <w:lang w:eastAsia="en-US"/>
        </w:rPr>
        <w:t xml:space="preserve"> здесь: </w:t>
      </w:r>
      <w:r w:rsidRPr="000217E7">
        <w:rPr>
          <w:rFonts w:ascii="Arial" w:hAnsi="Arial" w:cs="Arial"/>
          <w:color w:val="103CC0"/>
          <w:sz w:val="29"/>
          <w:szCs w:val="29"/>
          <w:lang w:eastAsia="en-US"/>
        </w:rPr>
        <w:t xml:space="preserve">https://learn.javascript.ru </w:t>
      </w:r>
    </w:p>
    <w:p w14:paraId="2212B595" w14:textId="77777777" w:rsid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 w:themeColor="text1"/>
          <w:sz w:val="29"/>
          <w:szCs w:val="29"/>
          <w:lang w:eastAsia="en-US"/>
        </w:rPr>
      </w:pPr>
      <w:r w:rsidRPr="000217E7">
        <w:rPr>
          <w:rFonts w:ascii="Arial" w:hAnsi="Arial" w:cs="Arial"/>
          <w:b/>
          <w:color w:val="000000" w:themeColor="text1"/>
          <w:sz w:val="29"/>
          <w:szCs w:val="29"/>
          <w:lang w:eastAsia="en-US"/>
        </w:rPr>
        <w:t>Код</w:t>
      </w:r>
    </w:p>
    <w:p w14:paraId="42CCD21F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 w:themeColor="text1"/>
          <w:sz w:val="29"/>
          <w:szCs w:val="29"/>
          <w:lang w:val="en-US" w:eastAsia="en-US"/>
        </w:rPr>
      </w:pPr>
      <w:r>
        <w:rPr>
          <w:rFonts w:ascii="Arial" w:hAnsi="Arial" w:cs="Arial"/>
          <w:color w:val="000000" w:themeColor="text1"/>
          <w:sz w:val="29"/>
          <w:szCs w:val="29"/>
          <w:lang w:val="en-US" w:eastAsia="en-US"/>
        </w:rPr>
        <w:t>Index.js</w:t>
      </w:r>
    </w:p>
    <w:p w14:paraId="46A5C38E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604C05B0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from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CE9178"/>
          <w:sz w:val="18"/>
          <w:szCs w:val="18"/>
        </w:rPr>
        <w:t>'.</w:t>
      </w:r>
      <w:proofErr w:type="spellStart"/>
      <w:r w:rsidRPr="000217E7">
        <w:rPr>
          <w:rFonts w:ascii="Menlo" w:eastAsia="Times New Roman" w:hAnsi="Menlo" w:cs="Menlo"/>
          <w:color w:val="CE9178"/>
          <w:sz w:val="18"/>
          <w:szCs w:val="18"/>
        </w:rPr>
        <w:t>from</w:t>
      </w:r>
      <w:proofErr w:type="spellEnd"/>
      <w:r w:rsidRPr="000217E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830861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to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CE9178"/>
          <w:sz w:val="18"/>
          <w:szCs w:val="18"/>
        </w:rPr>
        <w:t>'.</w:t>
      </w:r>
      <w:proofErr w:type="spellStart"/>
      <w:r w:rsidRPr="000217E7">
        <w:rPr>
          <w:rFonts w:ascii="Menlo" w:eastAsia="Times New Roman" w:hAnsi="Menlo" w:cs="Menlo"/>
          <w:color w:val="CE9178"/>
          <w:sz w:val="18"/>
          <w:szCs w:val="18"/>
        </w:rPr>
        <w:t>to</w:t>
      </w:r>
      <w:proofErr w:type="spellEnd"/>
      <w:r w:rsidRPr="000217E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E54A1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CE9178"/>
          <w:sz w:val="18"/>
          <w:szCs w:val="18"/>
        </w:rPr>
        <w:t>'.</w:t>
      </w:r>
      <w:proofErr w:type="spellStart"/>
      <w:r w:rsidRPr="000217E7">
        <w:rPr>
          <w:rFonts w:ascii="Menlo" w:eastAsia="Times New Roman" w:hAnsi="Menlo" w:cs="Menlo"/>
          <w:color w:val="CE9178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58B19F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button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0217E7">
        <w:rPr>
          <w:rFonts w:ascii="Menlo" w:eastAsia="Times New Roman" w:hAnsi="Menlo" w:cs="Menlo"/>
          <w:color w:val="CE9178"/>
          <w:sz w:val="18"/>
          <w:szCs w:val="18"/>
        </w:rPr>
        <w:t>button</w:t>
      </w:r>
      <w:proofErr w:type="spellEnd"/>
      <w:r w:rsidRPr="000217E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A2E2FF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$plot1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CE9178"/>
          <w:sz w:val="18"/>
          <w:szCs w:val="18"/>
        </w:rPr>
        <w:t>'.plot1'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EB405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$plot2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CE9178"/>
          <w:sz w:val="18"/>
          <w:szCs w:val="18"/>
        </w:rPr>
        <w:t>'.plot2'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10B63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2BC0BD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click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08DDB32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preventDefault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D1EBA0B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430A1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from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2D5A86B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to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04EF5954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D429121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dx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B5CEA8"/>
          <w:sz w:val="18"/>
          <w:szCs w:val="18"/>
        </w:rPr>
        <w:t>0.05</w:t>
      </w:r>
    </w:p>
    <w:p w14:paraId="2DC67FDF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24629B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values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15E7B0EC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17E7"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from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to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dx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47B14B0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eval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30D5A4A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F1AE9FF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plot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$plot1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, [{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label</w:t>
      </w:r>
      <w:proofErr w:type="spellEnd"/>
      <w:r w:rsidRPr="000217E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0217E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values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}],{})</w:t>
      </w:r>
    </w:p>
    <w:p w14:paraId="168FA61E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E49582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1F485014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from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dx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34DD6B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to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dx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1F16A7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values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22B4FB22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130193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17E7"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17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from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to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dx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8301D0D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17E7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eval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28D73B7D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411F3FD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CA18FD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0217E7">
        <w:rPr>
          <w:rFonts w:ascii="Menlo" w:eastAsia="Times New Roman" w:hAnsi="Menlo" w:cs="Menlo"/>
          <w:color w:val="DCDCAA"/>
          <w:sz w:val="18"/>
          <w:szCs w:val="18"/>
        </w:rPr>
        <w:t>plot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$plot2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, [{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label</w:t>
      </w:r>
      <w:proofErr w:type="spellEnd"/>
      <w:r w:rsidRPr="000217E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fun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0217E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17E7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217E7">
        <w:rPr>
          <w:rFonts w:ascii="Menlo" w:eastAsia="Times New Roman" w:hAnsi="Menlo" w:cs="Menlo"/>
          <w:color w:val="9CDCFE"/>
          <w:sz w:val="18"/>
          <w:szCs w:val="18"/>
        </w:rPr>
        <w:t>values</w:t>
      </w:r>
      <w:proofErr w:type="spellEnd"/>
      <w:r w:rsidRPr="000217E7">
        <w:rPr>
          <w:rFonts w:ascii="Menlo" w:eastAsia="Times New Roman" w:hAnsi="Menlo" w:cs="Menlo"/>
          <w:color w:val="D4D4D4"/>
          <w:sz w:val="18"/>
          <w:szCs w:val="18"/>
        </w:rPr>
        <w:t>}], {})</w:t>
      </w:r>
    </w:p>
    <w:p w14:paraId="272D60D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    }, </w:t>
      </w:r>
      <w:r w:rsidRPr="000217E7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02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E954D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68F7E1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1FA2D90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17E7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5B290F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70B258" w14:textId="77777777" w:rsidR="000217E7" w:rsidRPr="000217E7" w:rsidRDefault="000217E7" w:rsidP="000217E7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 w:themeColor="text1"/>
          <w:sz w:val="29"/>
          <w:szCs w:val="29"/>
          <w:lang w:eastAsia="en-US"/>
        </w:rPr>
      </w:pPr>
    </w:p>
    <w:p w14:paraId="2476BD8D" w14:textId="77777777" w:rsidR="000217E7" w:rsidRPr="000217E7" w:rsidRDefault="000217E7" w:rsidP="000217E7">
      <w:pPr>
        <w:rPr>
          <w:rFonts w:ascii="MS Mincho" w:eastAsia="MS Mincho" w:hAnsi="MS Mincho" w:cs="MS Mincho"/>
          <w:color w:val="000000"/>
          <w:sz w:val="29"/>
          <w:szCs w:val="29"/>
          <w:lang w:eastAsia="en-US"/>
        </w:rPr>
      </w:pPr>
      <w:proofErr w:type="spellStart"/>
      <w:r>
        <w:rPr>
          <w:rFonts w:ascii="Arial" w:hAnsi="Arial" w:cs="Arial"/>
          <w:color w:val="000000" w:themeColor="text1"/>
          <w:sz w:val="29"/>
          <w:szCs w:val="29"/>
          <w:lang w:val="en-US" w:eastAsia="en-US"/>
        </w:rPr>
        <w:t>Inde</w:t>
      </w:r>
      <w:r>
        <w:rPr>
          <w:rFonts w:ascii="Arial" w:hAnsi="Arial" w:cs="Arial"/>
          <w:color w:val="000000" w:themeColor="text1"/>
          <w:sz w:val="29"/>
          <w:szCs w:val="29"/>
          <w:lang w:val="en-US" w:eastAsia="en-US"/>
        </w:rPr>
        <w:t>x.htmp</w:t>
      </w:r>
      <w:proofErr w:type="spellEnd"/>
    </w:p>
    <w:p w14:paraId="7A528D0E" w14:textId="77777777" w:rsidR="00DB75E7" w:rsidRDefault="00DB75E7"/>
    <w:p w14:paraId="4BFA5330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Область определения: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b</w:t>
      </w:r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563114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input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text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from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"10"</w:t>
      </w:r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input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text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to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"10"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A5A189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32D35F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E3ABBF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Функция: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b</w:t>
      </w:r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4075C3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input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text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fun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F2763B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AE9EB5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0B6775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Построить график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8CEE4F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9F41D0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AC9EBB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График: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b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52416D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"plot1"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style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width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: 400px; height:200px;"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A4D61A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B685AD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331CC9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E403D1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"plot2"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style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width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: 400px; height:200px;"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7336A0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037FD3" w14:textId="77777777" w:rsid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"https://code.jquery.com/jquery-2.2.4.min.js"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4BAA7A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"https://cdnjs.cloudflare.com/ajax/libs/flot/0.8.3/jquery.flot.js"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D7E8A8" w14:textId="77777777" w:rsidR="000217E7" w:rsidRPr="000217E7" w:rsidRDefault="000217E7" w:rsidP="000217E7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text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javascript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"index.js"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0542CE" w14:textId="77777777" w:rsidR="000217E7" w:rsidRDefault="000217E7"/>
    <w:p w14:paraId="5CE0C781" w14:textId="77777777" w:rsidR="000217E7" w:rsidRDefault="000217E7" w:rsidP="000217E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273A984" wp14:editId="5A3B1327">
            <wp:extent cx="3078833" cy="3967568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14" cy="398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8491" w14:textId="77777777" w:rsidR="000217E7" w:rsidRDefault="000217E7">
      <w:bookmarkStart w:id="0" w:name="_GoBack"/>
      <w:bookmarkEnd w:id="0"/>
    </w:p>
    <w:sectPr w:rsidR="000217E7" w:rsidSect="00A238C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E7"/>
    <w:rsid w:val="000217E7"/>
    <w:rsid w:val="00291FF4"/>
    <w:rsid w:val="00D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2F3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7E7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7E7"/>
    <w:pPr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803</Words>
  <Characters>4579</Characters>
  <Application>Microsoft Macintosh Word</Application>
  <DocSecurity>0</DocSecurity>
  <Lines>38</Lines>
  <Paragraphs>10</Paragraphs>
  <ScaleCrop>false</ScaleCrop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2017-12-14T12:57:00Z</dcterms:created>
  <dcterms:modified xsi:type="dcterms:W3CDTF">2017-12-14T13:04:00Z</dcterms:modified>
</cp:coreProperties>
</file>